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86" w:rsidRPr="00CC3C86" w:rsidRDefault="006651E5" w:rsidP="006651E5">
      <w:pPr>
        <w:autoSpaceDE w:val="0"/>
        <w:autoSpaceDN w:val="0"/>
        <w:adjustRightInd w:val="0"/>
        <w:jc w:val="center"/>
        <w:rPr>
          <w:rFonts w:eastAsia="Times New Roman" w:cs="Times New Roman"/>
          <w:b/>
          <w:sz w:val="32"/>
        </w:rPr>
      </w:pPr>
      <w:bookmarkStart w:id="0" w:name="_GoBack"/>
      <w:r w:rsidRPr="006651E5">
        <w:rPr>
          <w:rFonts w:eastAsia="Times New Roman" w:cs="Times New Roman"/>
          <w:b/>
          <w:sz w:val="32"/>
        </w:rPr>
        <w:t>Project Overview</w:t>
      </w:r>
    </w:p>
    <w:bookmarkEnd w:id="0"/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  <w:b/>
          <w:sz w:val="24"/>
        </w:rPr>
      </w:pPr>
      <w:r w:rsidRPr="00CC3C86">
        <w:rPr>
          <w:rFonts w:eastAsia="Times New Roman" w:cs="Times New Roman"/>
          <w:b/>
          <w:sz w:val="24"/>
        </w:rPr>
        <w:t xml:space="preserve">ETL- SQL and </w:t>
      </w:r>
      <w:proofErr w:type="spellStart"/>
      <w:r w:rsidRPr="00CC3C86">
        <w:rPr>
          <w:rFonts w:eastAsia="Times New Roman" w:cs="Times New Roman"/>
          <w:b/>
          <w:sz w:val="24"/>
        </w:rPr>
        <w:t>PowerBI</w:t>
      </w:r>
      <w:proofErr w:type="spellEnd"/>
      <w:r w:rsidRPr="00CC3C86">
        <w:rPr>
          <w:rFonts w:eastAsia="Times New Roman" w:cs="Times New Roman"/>
          <w:b/>
          <w:sz w:val="24"/>
        </w:rPr>
        <w:t>:</w:t>
      </w:r>
    </w:p>
    <w:p w:rsidR="00CC3C86" w:rsidRPr="00CC3C86" w:rsidRDefault="00CC3C86" w:rsidP="00CC3C8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 xml:space="preserve">Loaded data (CSV file) into SQL 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The file “Sample-Super Store was loaded into SQL Server using SQL Task Manager.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 xml:space="preserve">This was main input file was then used to create fact and dimension tables to come up with star schema. 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While following the dimensional modeling technique it was ensured that:</w:t>
      </w:r>
    </w:p>
    <w:p w:rsidR="00CC3C86" w:rsidRPr="00CC3C86" w:rsidRDefault="00CC3C86" w:rsidP="00CC3C86">
      <w:pPr>
        <w:numPr>
          <w:ilvl w:val="0"/>
          <w:numId w:val="4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1 Business Entity relates to 1 Dimension Table</w:t>
      </w:r>
    </w:p>
    <w:p w:rsidR="00CC3C86" w:rsidRPr="00CC3C86" w:rsidRDefault="00CC3C86" w:rsidP="00CC3C86">
      <w:pPr>
        <w:numPr>
          <w:ilvl w:val="0"/>
          <w:numId w:val="4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1 Business Process or Activity relates to 1 Fact table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 xml:space="preserve">It was noticed that for some of the business entities the primary keys were not given </w:t>
      </w:r>
      <w:proofErr w:type="spellStart"/>
      <w:r w:rsidRPr="00CC3C86">
        <w:rPr>
          <w:rFonts w:eastAsia="Times New Roman" w:cs="Times New Roman"/>
        </w:rPr>
        <w:t>e.g</w:t>
      </w:r>
      <w:proofErr w:type="spellEnd"/>
      <w:r w:rsidRPr="00CC3C86">
        <w:rPr>
          <w:rFonts w:eastAsia="Times New Roman" w:cs="Times New Roman"/>
        </w:rPr>
        <w:t xml:space="preserve"> postal code. In that case I applied a technique of concatenating these fields which gave me a unique key for each Postal Code (business entity).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  <w:b/>
          <w:bCs/>
        </w:rPr>
      </w:pPr>
      <w:r w:rsidRPr="00CC3C86">
        <w:rPr>
          <w:rFonts w:eastAsia="Times New Roman" w:cs="Times New Roman"/>
          <w:b/>
          <w:bCs/>
        </w:rPr>
        <w:t>Creation of Dimension Table: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 xml:space="preserve">Creation of all dimension tables followed a very similar approach. I took all the related attributes of a business entity of which a dimension table was created for. After taking all the required columns I took the DISTINCT of </w:t>
      </w:r>
      <w:proofErr w:type="gramStart"/>
      <w:r w:rsidRPr="00CC3C86">
        <w:rPr>
          <w:rFonts w:eastAsia="Times New Roman" w:cs="Times New Roman"/>
        </w:rPr>
        <w:t>those</w:t>
      </w:r>
      <w:proofErr w:type="gramEnd"/>
      <w:r w:rsidRPr="00CC3C86">
        <w:rPr>
          <w:rFonts w:eastAsia="Times New Roman" w:cs="Times New Roman"/>
        </w:rPr>
        <w:t xml:space="preserve"> </w:t>
      </w:r>
      <w:proofErr w:type="spellStart"/>
      <w:r w:rsidRPr="00CC3C86">
        <w:rPr>
          <w:rFonts w:eastAsia="Times New Roman" w:cs="Times New Roman"/>
        </w:rPr>
        <w:t>columns.To</w:t>
      </w:r>
      <w:proofErr w:type="spellEnd"/>
      <w:r w:rsidRPr="00CC3C86">
        <w:rPr>
          <w:rFonts w:eastAsia="Times New Roman" w:cs="Times New Roman"/>
        </w:rPr>
        <w:t xml:space="preserve"> sequentially number each row, </w:t>
      </w:r>
      <w:proofErr w:type="spellStart"/>
      <w:r w:rsidRPr="00CC3C86">
        <w:rPr>
          <w:rFonts w:eastAsia="Times New Roman" w:cs="Times New Roman"/>
        </w:rPr>
        <w:t>ROW_Number</w:t>
      </w:r>
      <w:proofErr w:type="spellEnd"/>
      <w:r w:rsidRPr="00CC3C86">
        <w:rPr>
          <w:rFonts w:eastAsia="Times New Roman" w:cs="Times New Roman"/>
        </w:rPr>
        <w:t xml:space="preserve"> function was used.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  <w:proofErr w:type="gramStart"/>
      <w:r w:rsidRPr="00CC3C86">
        <w:rPr>
          <w:rFonts w:eastAsia="Times New Roman" w:cs="Times New Roman"/>
          <w:b/>
          <w:bCs/>
        </w:rPr>
        <w:t>Except for one dimension table - Date</w:t>
      </w:r>
      <w:r w:rsidRPr="00CC3C86">
        <w:rPr>
          <w:rFonts w:eastAsia="Times New Roman" w:cs="Times New Roman"/>
        </w:rPr>
        <w:t>: Date is very standard dimension table which is why I decided to create a classical date table for it.</w:t>
      </w:r>
      <w:proofErr w:type="gramEnd"/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  <w:b/>
          <w:bCs/>
        </w:rPr>
      </w:pPr>
      <w:r w:rsidRPr="00CC3C86">
        <w:rPr>
          <w:rFonts w:eastAsia="Times New Roman" w:cs="Times New Roman"/>
          <w:b/>
          <w:bCs/>
        </w:rPr>
        <w:t>Fact table: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In this star schema only one fact table was used so it was very straight forward. The fact table is simply a transaction fact table. Only Foreign keys and fact columns were shown in the fact table.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Loading and Transforming the data</w:t>
      </w:r>
    </w:p>
    <w:p w:rsidR="00CC3C86" w:rsidRPr="00CC3C86" w:rsidRDefault="00CC3C86" w:rsidP="00CC3C86">
      <w:pPr>
        <w:autoSpaceDE w:val="0"/>
        <w:autoSpaceDN w:val="0"/>
        <w:adjustRightInd w:val="0"/>
        <w:ind w:left="72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 xml:space="preserve">The dimension and fact tables were loaded in </w:t>
      </w:r>
      <w:proofErr w:type="spellStart"/>
      <w:r w:rsidRPr="00CC3C86">
        <w:rPr>
          <w:rFonts w:eastAsia="Times New Roman" w:cs="Times New Roman"/>
        </w:rPr>
        <w:t>PowerBI</w:t>
      </w:r>
      <w:proofErr w:type="spellEnd"/>
      <w:r w:rsidRPr="00CC3C86">
        <w:rPr>
          <w:rFonts w:eastAsia="Times New Roman" w:cs="Times New Roman"/>
        </w:rPr>
        <w:t xml:space="preserve">. Required Transformation </w:t>
      </w:r>
      <w:proofErr w:type="gramStart"/>
      <w:r w:rsidRPr="00CC3C86">
        <w:rPr>
          <w:rFonts w:eastAsia="Times New Roman" w:cs="Times New Roman"/>
        </w:rPr>
        <w:t>were</w:t>
      </w:r>
      <w:proofErr w:type="gramEnd"/>
      <w:r w:rsidRPr="00CC3C86">
        <w:rPr>
          <w:rFonts w:eastAsia="Times New Roman" w:cs="Times New Roman"/>
        </w:rPr>
        <w:t xml:space="preserve"> performed on the data to prepare it for visualization.</w:t>
      </w:r>
    </w:p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  <w:b/>
          <w:sz w:val="24"/>
        </w:rPr>
      </w:pPr>
    </w:p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  <w:b/>
          <w:sz w:val="24"/>
        </w:rPr>
      </w:pPr>
      <w:r w:rsidRPr="00CC3C86">
        <w:rPr>
          <w:rFonts w:eastAsia="Times New Roman" w:cs="Times New Roman"/>
          <w:b/>
          <w:sz w:val="24"/>
        </w:rPr>
        <w:t>Data Model- Start Schema:</w:t>
      </w:r>
    </w:p>
    <w:p w:rsidR="00CC3C86" w:rsidRPr="00CC3C86" w:rsidRDefault="00CC3C86" w:rsidP="00CC3C86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 xml:space="preserve">Dimension Tables (Date, Customer, Store, Category, Sub </w:t>
      </w:r>
      <w:proofErr w:type="spellStart"/>
      <w:r w:rsidRPr="00CC3C86">
        <w:rPr>
          <w:rFonts w:eastAsia="Times New Roman" w:cs="Times New Roman"/>
        </w:rPr>
        <w:t>Category,Segment</w:t>
      </w:r>
      <w:proofErr w:type="spellEnd"/>
      <w:r w:rsidRPr="00CC3C86">
        <w:rPr>
          <w:rFonts w:eastAsia="Times New Roman" w:cs="Times New Roman"/>
        </w:rPr>
        <w:t>, Ship Mode, Discount)</w:t>
      </w:r>
    </w:p>
    <w:p w:rsidR="00CC3C86" w:rsidRPr="00CC3C86" w:rsidRDefault="00CC3C86" w:rsidP="00CC3C86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Fact table (Sales, Profit, Discount, Ship Date, Order Date etc</w:t>
      </w:r>
      <w:proofErr w:type="gramStart"/>
      <w:r w:rsidRPr="00CC3C86">
        <w:rPr>
          <w:rFonts w:eastAsia="Times New Roman" w:cs="Times New Roman"/>
        </w:rPr>
        <w:t>. )</w:t>
      </w:r>
      <w:proofErr w:type="gramEnd"/>
    </w:p>
    <w:p w:rsidR="00CC3C86" w:rsidRPr="00CC3C86" w:rsidRDefault="00CC3C86" w:rsidP="00CC3C86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 xml:space="preserve">Key Measure: table for measures 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 xml:space="preserve">As a good data modeling practice the measure table is separately created. This is particularly useful in very large enterprise level data models. </w:t>
      </w: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ind w:left="72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86" w:rsidRPr="00CC3C86" w:rsidRDefault="00CC3C86" w:rsidP="00CC3C86">
      <w:pPr>
        <w:autoSpaceDE w:val="0"/>
        <w:autoSpaceDN w:val="0"/>
        <w:adjustRightInd w:val="0"/>
        <w:ind w:left="72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ind w:left="720"/>
        <w:contextualSpacing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</w:rPr>
      </w:pPr>
    </w:p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  <w:b/>
          <w:sz w:val="24"/>
        </w:rPr>
      </w:pPr>
      <w:r w:rsidRPr="00CC3C86">
        <w:rPr>
          <w:rFonts w:eastAsia="Times New Roman" w:cs="Times New Roman"/>
          <w:b/>
          <w:sz w:val="24"/>
        </w:rPr>
        <w:t xml:space="preserve">Data Visualization using </w:t>
      </w:r>
      <w:proofErr w:type="spellStart"/>
      <w:r w:rsidRPr="00CC3C86">
        <w:rPr>
          <w:rFonts w:eastAsia="Times New Roman" w:cs="Times New Roman"/>
          <w:b/>
          <w:sz w:val="24"/>
        </w:rPr>
        <w:t>PowerBI</w:t>
      </w:r>
      <w:proofErr w:type="spellEnd"/>
      <w:r w:rsidRPr="00CC3C86">
        <w:rPr>
          <w:rFonts w:eastAsia="Times New Roman" w:cs="Times New Roman"/>
          <w:b/>
          <w:sz w:val="24"/>
        </w:rPr>
        <w:t>:</w:t>
      </w:r>
    </w:p>
    <w:p w:rsidR="00CC3C86" w:rsidRPr="00CC3C86" w:rsidRDefault="00CC3C86" w:rsidP="00CC3C86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Slicers (City, Category, Sub Category, Date(Year, Month)</w:t>
      </w:r>
    </w:p>
    <w:p w:rsidR="00CC3C86" w:rsidRPr="00CC3C86" w:rsidRDefault="00CC3C86" w:rsidP="00CC3C86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Clustered Bar Charts (top 10 Customers with highest sale)</w:t>
      </w:r>
    </w:p>
    <w:p w:rsidR="00CC3C86" w:rsidRPr="00CC3C86" w:rsidRDefault="00CC3C86" w:rsidP="00CC3C86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Line Chart (Sales, Profit for each Month of an year)</w:t>
      </w:r>
    </w:p>
    <w:p w:rsidR="00CC3C86" w:rsidRPr="00CC3C86" w:rsidRDefault="00CC3C86" w:rsidP="00CC3C86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Matrix- Heat maps ( Amount of Sales and Profit for each Sub Category and each Segment)</w:t>
      </w:r>
    </w:p>
    <w:p w:rsidR="00CC3C86" w:rsidRPr="00CC3C86" w:rsidRDefault="00CC3C86" w:rsidP="00CC3C86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Donut Chart (Sales and Profit for each Category)</w:t>
      </w:r>
    </w:p>
    <w:p w:rsidR="00CC3C86" w:rsidRPr="00CC3C86" w:rsidRDefault="00CC3C86" w:rsidP="00CC3C86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CC3C86">
        <w:rPr>
          <w:rFonts w:eastAsia="Times New Roman" w:cs="Times New Roman"/>
        </w:rPr>
        <w:t>Waterfall chart (Sales in each Quarter of an Year)</w:t>
      </w:r>
    </w:p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</w:rPr>
      </w:pPr>
      <w:r w:rsidRPr="00CC3C86">
        <w:rPr>
          <w:rFonts w:eastAsia="Times New Roman" w:cs="Times New Roman"/>
        </w:rPr>
        <w:t>Dashboard:</w:t>
      </w:r>
    </w:p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</w:rPr>
      </w:pPr>
      <w:hyperlink r:id="rId7" w:history="1">
        <w:r w:rsidRPr="00CC3C86">
          <w:rPr>
            <w:rStyle w:val="Hyperlink"/>
            <w:rFonts w:eastAsia="Times New Roman" w:cs="Times New Roman"/>
          </w:rPr>
          <w:t>Download</w:t>
        </w:r>
      </w:hyperlink>
      <w:r w:rsidRPr="00CC3C86">
        <w:rPr>
          <w:rFonts w:eastAsia="Times New Roman" w:cs="Times New Roman"/>
        </w:rPr>
        <w:t xml:space="preserve"> file to open it in Power</w:t>
      </w:r>
      <w:r>
        <w:rPr>
          <w:rFonts w:eastAsia="Times New Roman" w:cs="Times New Roman"/>
        </w:rPr>
        <w:t xml:space="preserve"> </w:t>
      </w:r>
      <w:r w:rsidRPr="00CC3C86">
        <w:rPr>
          <w:rFonts w:eastAsia="Times New Roman" w:cs="Times New Roman"/>
        </w:rPr>
        <w:t xml:space="preserve">BI Desktop </w:t>
      </w:r>
    </w:p>
    <w:p w:rsidR="00CC3C86" w:rsidRPr="00CC3C86" w:rsidRDefault="00CC3C86" w:rsidP="00CC3C86">
      <w:pPr>
        <w:autoSpaceDE w:val="0"/>
        <w:autoSpaceDN w:val="0"/>
        <w:adjustRightInd w:val="0"/>
        <w:rPr>
          <w:rFonts w:eastAsia="Times New Roman" w:cs="Times New Roman"/>
        </w:rPr>
      </w:pPr>
      <w:hyperlink r:id="rId8" w:history="1">
        <w:r w:rsidRPr="00CC3C86">
          <w:rPr>
            <w:rStyle w:val="Hyperlink"/>
            <w:rFonts w:eastAsia="Times New Roman" w:cs="Times New Roman"/>
          </w:rPr>
          <w:t>Click</w:t>
        </w:r>
        <w:r w:rsidRPr="00CC3C86">
          <w:rPr>
            <w:rStyle w:val="Hyperlink"/>
            <w:rFonts w:eastAsia="Times New Roman" w:cs="Times New Roman"/>
          </w:rPr>
          <w:t xml:space="preserve"> </w:t>
        </w:r>
        <w:r w:rsidRPr="00CC3C86">
          <w:rPr>
            <w:rStyle w:val="Hyperlink"/>
            <w:rFonts w:eastAsia="Times New Roman" w:cs="Times New Roman"/>
          </w:rPr>
          <w:t>here</w:t>
        </w:r>
      </w:hyperlink>
      <w:r w:rsidRPr="00CC3C86">
        <w:rPr>
          <w:rFonts w:eastAsia="Times New Roman" w:cs="Times New Roman"/>
        </w:rPr>
        <w:t xml:space="preserve"> for Screenshot of dashboard in pdf</w:t>
      </w:r>
    </w:p>
    <w:p w:rsidR="00FC0C69" w:rsidRDefault="00FC0C69"/>
    <w:sectPr w:rsidR="00FC0C69" w:rsidSect="00474B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0000000"/>
    <w:lvl w:ilvl="0" w:tplc="FFFFFFFF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0"/>
    <w:lvl w:ilvl="0" w:tplc="FFFFFFFF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0"/>
    <w:lvl w:ilvl="0" w:tplc="FFFFFFFF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9"/>
    <w:multiLevelType w:val="hybridMultilevel"/>
    <w:tmpl w:val="00000000"/>
    <w:lvl w:ilvl="0" w:tplc="FFFFFFFF">
      <w:start w:val="1"/>
      <w:numFmt w:val="bullet"/>
      <w:lvlRestart w:val="0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86"/>
    <w:rsid w:val="006651E5"/>
    <w:rsid w:val="00CC3C86"/>
    <w:rsid w:val="00D5202B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8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cs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3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C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8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cs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3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C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ehak\Downloads\Sample%20-%20Superstore.csv\Screenshot_pdf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mehak\Downloads\Sample%20-%20Superstore.csv\Project1_SuperStore.p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385</Words>
  <Characters>2197</Characters>
  <Application>Microsoft Office Word</Application>
  <DocSecurity>0</DocSecurity>
  <Lines>18</Lines>
  <Paragraphs>5</Paragraphs>
  <ScaleCrop>false</ScaleCrop>
  <Company>HP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2022-07-10T08:05:00Z</dcterms:created>
  <dcterms:modified xsi:type="dcterms:W3CDTF">2022-07-10T09:03:00Z</dcterms:modified>
</cp:coreProperties>
</file>